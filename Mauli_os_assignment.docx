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55" w:rsidRDefault="005F1FED" w:rsidP="005F1FED">
      <w:pPr>
        <w:pStyle w:val="Heading1"/>
      </w:pPr>
      <w:r>
        <w:t>Assignment No 1</w:t>
      </w:r>
    </w:p>
    <w:p w:rsidR="00AA36EF" w:rsidRDefault="00AA36EF" w:rsidP="00AA36EF"/>
    <w:p w:rsidR="00AA36EF" w:rsidRPr="007644E3" w:rsidRDefault="007644E3" w:rsidP="00AA36EF">
      <w:pPr>
        <w:rPr>
          <w:b/>
        </w:rPr>
      </w:pPr>
      <w:proofErr w:type="spellStart"/>
      <w:r w:rsidRPr="007644E3">
        <w:rPr>
          <w:b/>
        </w:rPr>
        <w:t>Mauli_Navale</w:t>
      </w:r>
      <w:r w:rsidR="00AA36EF" w:rsidRPr="007644E3">
        <w:rPr>
          <w:b/>
        </w:rPr>
        <w:t>_JH</w:t>
      </w:r>
      <w:proofErr w:type="spellEnd"/>
    </w:p>
    <w:p w:rsidR="005F1FED" w:rsidRDefault="005F1FED" w:rsidP="005F1FED"/>
    <w:p w:rsidR="005F1FED" w:rsidRDefault="005F1FED" w:rsidP="005F1FED">
      <w:pPr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 any need to insert some data then do that as well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93" w:line="250" w:lineRule="exact"/>
        <w:ind w:left="719" w:hanging="359"/>
      </w:pPr>
      <w:r>
        <w:t>Navigate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List:</w:t>
      </w:r>
    </w:p>
    <w:p w:rsidR="005F1FED" w:rsidRDefault="005F1FED" w:rsidP="009D74B1">
      <w:pPr>
        <w:pStyle w:val="ListParagraph"/>
        <w:numPr>
          <w:ilvl w:val="1"/>
          <w:numId w:val="1"/>
        </w:numPr>
        <w:tabs>
          <w:tab w:val="left" w:pos="1440"/>
        </w:tabs>
        <w:ind w:right="716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:rsidR="009D74B1" w:rsidRDefault="009D74B1" w:rsidP="007644E3">
      <w:pPr>
        <w:pStyle w:val="ListParagraph"/>
        <w:tabs>
          <w:tab w:val="left" w:pos="1440"/>
        </w:tabs>
        <w:ind w:right="716" w:firstLine="0"/>
      </w:pPr>
    </w:p>
    <w:p w:rsidR="005F1FED" w:rsidRDefault="007644E3" w:rsidP="005F1FED">
      <w:pPr>
        <w:ind w:left="1080"/>
      </w:pPr>
      <w:r>
        <w:rPr>
          <w:noProof/>
        </w:rPr>
        <w:drawing>
          <wp:inline distT="0" distB="0" distL="0" distR="0">
            <wp:extent cx="4832659" cy="254230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88" cy="25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0" w:line="251" w:lineRule="exact"/>
        <w:ind w:left="719" w:hanging="359"/>
      </w:pPr>
      <w:r>
        <w:t>File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:rsidR="005F1FED" w:rsidRDefault="005F1FED" w:rsidP="005F1FED">
      <w:pPr>
        <w:pStyle w:val="ListParagraph"/>
        <w:numPr>
          <w:ilvl w:val="1"/>
          <w:numId w:val="1"/>
        </w:numPr>
        <w:tabs>
          <w:tab w:val="left" w:pos="1440"/>
        </w:tabs>
        <w:ind w:right="232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8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"file1.txt".</w:t>
      </w:r>
      <w:r>
        <w:rPr>
          <w:spacing w:val="-5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 xml:space="preserve">its </w:t>
      </w:r>
      <w:r>
        <w:rPr>
          <w:spacing w:val="-2"/>
        </w:rPr>
        <w:t>contents.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1" w:line="251" w:lineRule="exact"/>
        <w:ind w:left="719" w:hanging="359"/>
      </w:pPr>
      <w:r>
        <w:t>Directory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:rsidR="005F1FED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Files:</w:t>
      </w:r>
    </w:p>
    <w:p w:rsidR="005F1FED" w:rsidRPr="00AA36EF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 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"file2.txt".</w:t>
      </w:r>
    </w:p>
    <w:p w:rsidR="00AA36EF" w:rsidRDefault="00AA36EF" w:rsidP="00AA36EF">
      <w:pPr>
        <w:tabs>
          <w:tab w:val="left" w:pos="1439"/>
        </w:tabs>
        <w:spacing w:line="251" w:lineRule="exact"/>
      </w:pPr>
    </w:p>
    <w:p w:rsidR="005F1FED" w:rsidRDefault="007644E3" w:rsidP="007644E3">
      <w:r>
        <w:rPr>
          <w:noProof/>
        </w:rPr>
        <w:lastRenderedPageBreak/>
        <w:drawing>
          <wp:inline distT="0" distB="0" distL="0" distR="0" wp14:anchorId="6F179B4B" wp14:editId="77AD8F71">
            <wp:extent cx="5943600" cy="2475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0" w:lineRule="exact"/>
        <w:ind w:left="719" w:hanging="359"/>
      </w:pPr>
      <w:r>
        <w:t>Final</w:t>
      </w:r>
      <w:r>
        <w:rPr>
          <w:spacing w:val="2"/>
        </w:rPr>
        <w:t xml:space="preserve"> </w:t>
      </w:r>
      <w:r>
        <w:rPr>
          <w:spacing w:val="-2"/>
        </w:rPr>
        <w:t>Checklist: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ind w:right="420"/>
      </w:pPr>
      <w:r>
        <w:t>Finally,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to ensure that all operations were performed correctly.</w:t>
      </w:r>
    </w:p>
    <w:p w:rsidR="004803AD" w:rsidRDefault="004803AD" w:rsidP="009D74B1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2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Searching: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390"/>
      </w:pPr>
      <w:r>
        <w:t>Display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 word to search).</w:t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6" w:line="250" w:lineRule="exact"/>
        <w:ind w:left="719" w:hanging="359"/>
      </w:pPr>
      <w:r>
        <w:t>System</w:t>
      </w:r>
      <w:r>
        <w:rPr>
          <w:spacing w:val="-2"/>
        </w:rPr>
        <w:t xml:space="preserve"> Information: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rPr>
          <w:spacing w:val="-2"/>
        </w:rPr>
        <w:t>Networking: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2" w:lineRule="exact"/>
        <w:ind w:left="1439" w:hanging="359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ping).</w:t>
      </w:r>
    </w:p>
    <w:p w:rsidR="005F1FED" w:rsidRDefault="007644E3" w:rsidP="007644E3">
      <w:bookmarkStart w:id="0" w:name="_GoBack"/>
      <w:bookmarkEnd w:id="0"/>
      <w:r>
        <w:rPr>
          <w:noProof/>
        </w:rPr>
        <w:drawing>
          <wp:inline distT="0" distB="0" distL="0" distR="0" wp14:anchorId="319925BD" wp14:editId="5B49A3B8">
            <wp:extent cx="5943600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6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Editing: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Open</w:t>
      </w:r>
      <w:r>
        <w:rPr>
          <w:spacing w:val="-2"/>
        </w:rPr>
        <w:t xml:space="preserve"> </w:t>
      </w:r>
      <w:r>
        <w:t>the 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 editor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460"/>
      </w:pP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"file1.txt"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word and the word to replace it with).</w:t>
      </w:r>
    </w:p>
    <w:p w:rsidR="004803AD" w:rsidRDefault="009D74B1" w:rsidP="009D74B1">
      <w:pPr>
        <w:tabs>
          <w:tab w:val="left" w:pos="1440"/>
        </w:tabs>
        <w:spacing w:before="1"/>
        <w:ind w:left="720" w:right="460"/>
      </w:pPr>
      <w:r>
        <w:lastRenderedPageBreak/>
        <w:tab/>
      </w:r>
      <w:r w:rsidR="007644E3">
        <w:rPr>
          <w:noProof/>
        </w:rPr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9D74B1">
      <w:pPr>
        <w:pStyle w:val="Heading1"/>
        <w:spacing w:before="77"/>
      </w:pPr>
      <w:r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accordingly.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 any need to insert some data then do that as well.</w:t>
      </w:r>
    </w:p>
    <w:p w:rsidR="009406CA" w:rsidRDefault="009406CA" w:rsidP="009406CA"/>
    <w:p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0"/>
        <w:ind w:right="187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"data.txt"</w:t>
      </w:r>
      <w:r>
        <w:rPr>
          <w:spacing w:val="-4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 first 10 lines of this file to quickly glance at its contents using a command.</w:t>
      </w:r>
    </w:p>
    <w:p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61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58A5122" wp14:editId="66574EEE">
            <wp:simplePos x="0" y="0"/>
            <wp:positionH relativeFrom="page">
              <wp:posOffset>1121410</wp:posOffset>
            </wp:positionH>
            <wp:positionV relativeFrom="paragraph">
              <wp:posOffset>463550</wp:posOffset>
            </wp:positionV>
            <wp:extent cx="5378195" cy="5408175"/>
            <wp:effectExtent l="0" t="0" r="0" b="2540"/>
            <wp:wrapNone/>
            <wp:docPr id="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"data.txt" using another command.</w:t>
      </w:r>
    </w:p>
    <w:p w:rsidR="00AA36EF" w:rsidRDefault="00AA36EF" w:rsidP="00AA36EF">
      <w:pPr>
        <w:pStyle w:val="ListParagraph"/>
        <w:tabs>
          <w:tab w:val="left" w:pos="1440"/>
        </w:tabs>
        <w:spacing w:before="252"/>
        <w:ind w:left="360" w:right="615" w:firstLine="0"/>
      </w:pPr>
    </w:p>
    <w:p w:rsidR="00AA36EF" w:rsidRDefault="00AA36EF" w:rsidP="00AA36EF">
      <w:pPr>
        <w:pStyle w:val="ListParagraph"/>
        <w:tabs>
          <w:tab w:val="left" w:pos="1440"/>
        </w:tabs>
        <w:spacing w:before="252"/>
        <w:ind w:left="360" w:right="615" w:firstLine="0"/>
      </w:pPr>
    </w:p>
    <w:p w:rsidR="009406CA" w:rsidRDefault="009406CA" w:rsidP="009406CA">
      <w:pPr>
        <w:tabs>
          <w:tab w:val="left" w:pos="1440"/>
        </w:tabs>
        <w:spacing w:before="252"/>
        <w:ind w:right="615"/>
      </w:pPr>
      <w:r>
        <w:lastRenderedPageBreak/>
        <w:tab/>
      </w:r>
      <w:r w:rsidR="007644E3">
        <w:rPr>
          <w:noProof/>
        </w:rPr>
        <w:drawing>
          <wp:inline distT="0" distB="0" distL="0" distR="0">
            <wp:extent cx="5943600" cy="5247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173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this file to analyze the initial data set.</w:t>
      </w:r>
    </w:p>
    <w:p w:rsidR="00AA36EF" w:rsidRDefault="00AA36EF" w:rsidP="00AA36EF">
      <w:pPr>
        <w:pStyle w:val="BodyText"/>
        <w:spacing w:before="2"/>
        <w:ind w:left="0" w:firstLine="0"/>
      </w:pP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39"/>
        </w:tabs>
      </w:pP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"numbers.txt".</w:t>
      </w:r>
    </w:p>
    <w:p w:rsidR="009406CA" w:rsidRDefault="009406CA" w:rsidP="00AA36EF"/>
    <w:p w:rsidR="009406CA" w:rsidRPr="009406CA" w:rsidRDefault="007644E3" w:rsidP="00AA36EF">
      <w:r>
        <w:rPr>
          <w:noProof/>
        </w:rPr>
        <w:lastRenderedPageBreak/>
        <w:drawing>
          <wp:inline distT="0" distB="0" distL="0" distR="0">
            <wp:extent cx="5943600" cy="4230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ind w:right="827"/>
      </w:pPr>
      <w:r>
        <w:t>In a file named "duplicate.txt,"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lines of text,</w:t>
      </w:r>
      <w:r>
        <w:rPr>
          <w:spacing w:val="-1"/>
        </w:rPr>
        <w:t xml:space="preserve"> </w:t>
      </w:r>
      <w:r>
        <w:t>some of which are duplicates.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"duplicate.txt."</w:t>
      </w:r>
    </w:p>
    <w:p w:rsidR="00AA36EF" w:rsidRDefault="00AA36EF" w:rsidP="00AA36EF">
      <w:pPr>
        <w:pStyle w:val="ListParagraph"/>
        <w:tabs>
          <w:tab w:val="left" w:pos="1440"/>
        </w:tabs>
        <w:ind w:left="360" w:right="827" w:firstLine="0"/>
      </w:pPr>
      <w:r>
        <w:tab/>
      </w:r>
      <w:r>
        <w:tab/>
      </w:r>
      <w:r>
        <w:tab/>
      </w:r>
    </w:p>
    <w:p w:rsidR="00AA36EF" w:rsidRDefault="007644E3" w:rsidP="005D1A4C">
      <w:pPr>
        <w:tabs>
          <w:tab w:val="left" w:pos="1440"/>
        </w:tabs>
        <w:ind w:right="827"/>
      </w:pPr>
      <w:r>
        <w:rPr>
          <w:noProof/>
        </w:rPr>
        <w:drawing>
          <wp:inline distT="0" distB="0" distL="0" distR="0">
            <wp:extent cx="5343525" cy="2981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tabs>
          <w:tab w:val="left" w:pos="1440"/>
        </w:tabs>
        <w:ind w:left="720" w:right="827"/>
      </w:pPr>
      <w:r>
        <w:tab/>
      </w:r>
    </w:p>
    <w:p w:rsidR="00AA36EF" w:rsidRPr="00AA36EF" w:rsidRDefault="00AA36EF" w:rsidP="00AA36EF">
      <w:pPr>
        <w:pStyle w:val="ListParagraph"/>
        <w:numPr>
          <w:ilvl w:val="0"/>
          <w:numId w:val="2"/>
        </w:numPr>
        <w:tabs>
          <w:tab w:val="left" w:pos="1438"/>
          <w:tab w:val="left" w:pos="1440"/>
        </w:tabs>
        <w:spacing w:before="253"/>
        <w:ind w:right="552"/>
      </w:pPr>
      <w:r>
        <w:lastRenderedPageBreak/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repeated.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a command to display each unique fruit along with the count of its occurrences in </w:t>
      </w:r>
      <w:r>
        <w:rPr>
          <w:spacing w:val="-2"/>
        </w:rPr>
        <w:t>"fruit.txt."</w:t>
      </w:r>
    </w:p>
    <w:p w:rsidR="00AA36EF" w:rsidRDefault="007644E3" w:rsidP="005D1A4C">
      <w:pPr>
        <w:tabs>
          <w:tab w:val="left" w:pos="1438"/>
          <w:tab w:val="left" w:pos="1440"/>
        </w:tabs>
        <w:spacing w:before="253"/>
        <w:ind w:right="552"/>
      </w:pPr>
      <w:r>
        <w:rPr>
          <w:noProof/>
        </w:rPr>
        <w:drawing>
          <wp:inline distT="0" distB="0" distL="0" distR="0">
            <wp:extent cx="527685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B1" w:rsidRDefault="009D74B1" w:rsidP="005F1FED">
      <w:pPr>
        <w:ind w:left="1080"/>
      </w:pPr>
    </w:p>
    <w:p w:rsidR="005D1A4C" w:rsidRDefault="005D1A4C" w:rsidP="005F1FED">
      <w:pPr>
        <w:ind w:left="1080"/>
      </w:pPr>
    </w:p>
    <w:p w:rsidR="005D1A4C" w:rsidRDefault="005D1A4C" w:rsidP="005F1FED">
      <w:pPr>
        <w:ind w:left="1080"/>
      </w:pPr>
    </w:p>
    <w:p w:rsidR="005D1A4C" w:rsidRPr="005D1A4C" w:rsidRDefault="005D1A4C" w:rsidP="005D1A4C">
      <w:pPr>
        <w:pStyle w:val="ListParagraph"/>
        <w:numPr>
          <w:ilvl w:val="0"/>
          <w:numId w:val="6"/>
        </w:numPr>
        <w:tabs>
          <w:tab w:val="left" w:pos="719"/>
        </w:tabs>
        <w:spacing w:line="250" w:lineRule="exact"/>
        <w:rPr>
          <w:sz w:val="24"/>
        </w:rPr>
      </w:pPr>
      <w:r w:rsidRPr="005D1A4C">
        <w:rPr>
          <w:sz w:val="24"/>
        </w:rPr>
        <w:t>CHALLENGES</w:t>
      </w:r>
      <w:r w:rsidRPr="005D1A4C">
        <w:rPr>
          <w:spacing w:val="-1"/>
          <w:sz w:val="24"/>
        </w:rPr>
        <w:t xml:space="preserve"> </w:t>
      </w:r>
      <w:r w:rsidRPr="005D1A4C">
        <w:rPr>
          <w:spacing w:val="-2"/>
          <w:sz w:val="24"/>
        </w:rPr>
        <w:t>FACED</w:t>
      </w:r>
    </w:p>
    <w:p w:rsidR="005D1A4C" w:rsidRDefault="005D1A4C" w:rsidP="005D1A4C">
      <w:pPr>
        <w:tabs>
          <w:tab w:val="left" w:pos="719"/>
        </w:tabs>
        <w:spacing w:line="250" w:lineRule="exact"/>
        <w:rPr>
          <w:sz w:val="24"/>
        </w:rPr>
      </w:pPr>
    </w:p>
    <w:p w:rsidR="00DA590C" w:rsidRPr="00DA590C" w:rsidRDefault="00DA590C" w:rsidP="00DA590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  <w:szCs w:val="24"/>
        </w:rPr>
      </w:pPr>
      <w:r w:rsidRPr="00DA590C">
        <w:rPr>
          <w:sz w:val="24"/>
          <w:szCs w:val="24"/>
        </w:rPr>
        <w:t xml:space="preserve">I am unable to solve </w:t>
      </w:r>
      <w:proofErr w:type="spellStart"/>
      <w:r w:rsidRPr="00DA590C">
        <w:rPr>
          <w:sz w:val="24"/>
          <w:szCs w:val="24"/>
        </w:rPr>
        <w:t>subquery</w:t>
      </w:r>
      <w:proofErr w:type="spellEnd"/>
      <w:r w:rsidRPr="00DA590C">
        <w:rPr>
          <w:sz w:val="24"/>
          <w:szCs w:val="24"/>
        </w:rPr>
        <w:t xml:space="preserve"> (e) of Problem No. 2.</w:t>
      </w:r>
    </w:p>
    <w:p w:rsidR="00DA590C" w:rsidRDefault="00DA590C" w:rsidP="00DA590C">
      <w:pPr>
        <w:pStyle w:val="ListParagraph"/>
        <w:tabs>
          <w:tab w:val="left" w:pos="719"/>
        </w:tabs>
        <w:spacing w:line="250" w:lineRule="exact"/>
        <w:ind w:left="1439" w:firstLine="0"/>
        <w:rPr>
          <w:sz w:val="24"/>
        </w:rPr>
      </w:pPr>
    </w:p>
    <w:p w:rsidR="005D1A4C" w:rsidRPr="005F1FED" w:rsidRDefault="005D1A4C" w:rsidP="005F1FED">
      <w:pPr>
        <w:ind w:left="1080"/>
      </w:pPr>
    </w:p>
    <w:sectPr w:rsidR="005D1A4C" w:rsidRPr="005F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F3C" w:rsidRDefault="001A1F3C" w:rsidP="005F1FED">
      <w:pPr>
        <w:spacing w:after="0" w:line="240" w:lineRule="auto"/>
      </w:pPr>
      <w:r>
        <w:separator/>
      </w:r>
    </w:p>
  </w:endnote>
  <w:endnote w:type="continuationSeparator" w:id="0">
    <w:p w:rsidR="001A1F3C" w:rsidRDefault="001A1F3C" w:rsidP="005F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F3C" w:rsidRDefault="001A1F3C" w:rsidP="005F1FED">
      <w:pPr>
        <w:spacing w:after="0" w:line="240" w:lineRule="auto"/>
      </w:pPr>
      <w:r>
        <w:separator/>
      </w:r>
    </w:p>
  </w:footnote>
  <w:footnote w:type="continuationSeparator" w:id="0">
    <w:p w:rsidR="001A1F3C" w:rsidRDefault="001A1F3C" w:rsidP="005F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8D6"/>
    <w:multiLevelType w:val="hybridMultilevel"/>
    <w:tmpl w:val="481CB19E"/>
    <w:lvl w:ilvl="0" w:tplc="78EA22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22E62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15CF4A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81ABD8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97E66A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236E0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128B3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65C34F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99A3F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09CA2F7A"/>
    <w:multiLevelType w:val="hybridMultilevel"/>
    <w:tmpl w:val="347842F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>
    <w:nsid w:val="142F1216"/>
    <w:multiLevelType w:val="hybridMultilevel"/>
    <w:tmpl w:val="171AC5CA"/>
    <w:lvl w:ilvl="0" w:tplc="8C180D5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3EE9A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4CCD01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0ED0C88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668B82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9EE99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E4A7AD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0AAF33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300888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>
    <w:nsid w:val="1E92721B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abstractNum w:abstractNumId="4">
    <w:nsid w:val="262F08C1"/>
    <w:multiLevelType w:val="hybridMultilevel"/>
    <w:tmpl w:val="FB0C8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CB515D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ED"/>
    <w:rsid w:val="00162241"/>
    <w:rsid w:val="001A1F3C"/>
    <w:rsid w:val="004803AD"/>
    <w:rsid w:val="005D1A4C"/>
    <w:rsid w:val="005F1FED"/>
    <w:rsid w:val="007644E3"/>
    <w:rsid w:val="008E2CB8"/>
    <w:rsid w:val="009406CA"/>
    <w:rsid w:val="009D74B1"/>
    <w:rsid w:val="00AA36EF"/>
    <w:rsid w:val="00CC74DB"/>
    <w:rsid w:val="00D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F1FED"/>
    <w:pPr>
      <w:widowControl w:val="0"/>
      <w:autoSpaceDE w:val="0"/>
      <w:autoSpaceDN w:val="0"/>
      <w:spacing w:after="0" w:line="240" w:lineRule="auto"/>
      <w:ind w:left="1440" w:hanging="35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ED"/>
  </w:style>
  <w:style w:type="paragraph" w:styleId="Footer">
    <w:name w:val="footer"/>
    <w:basedOn w:val="Normal"/>
    <w:link w:val="Foot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ED"/>
  </w:style>
  <w:style w:type="paragraph" w:styleId="BodyText">
    <w:name w:val="Body Text"/>
    <w:basedOn w:val="Normal"/>
    <w:link w:val="BodyTextChar"/>
    <w:uiPriority w:val="1"/>
    <w:qFormat/>
    <w:rsid w:val="009406CA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406C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F1FED"/>
    <w:pPr>
      <w:widowControl w:val="0"/>
      <w:autoSpaceDE w:val="0"/>
      <w:autoSpaceDN w:val="0"/>
      <w:spacing w:after="0" w:line="240" w:lineRule="auto"/>
      <w:ind w:left="1440" w:hanging="35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ED"/>
  </w:style>
  <w:style w:type="paragraph" w:styleId="Footer">
    <w:name w:val="footer"/>
    <w:basedOn w:val="Normal"/>
    <w:link w:val="Foot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ED"/>
  </w:style>
  <w:style w:type="paragraph" w:styleId="BodyText">
    <w:name w:val="Body Text"/>
    <w:basedOn w:val="Normal"/>
    <w:link w:val="BodyTextChar"/>
    <w:uiPriority w:val="1"/>
    <w:qFormat/>
    <w:rsid w:val="009406CA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406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nikhil elajale</cp:lastModifiedBy>
  <cp:revision>2</cp:revision>
  <dcterms:created xsi:type="dcterms:W3CDTF">2025-02-28T14:38:00Z</dcterms:created>
  <dcterms:modified xsi:type="dcterms:W3CDTF">2025-02-28T14:38:00Z</dcterms:modified>
</cp:coreProperties>
</file>